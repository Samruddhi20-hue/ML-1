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3A4B06D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7F4DD2">
        <w:rPr>
          <w:rFonts w:ascii="Times New Roman" w:hAnsi="Times New Roman" w:cs="Times New Roman"/>
        </w:rPr>
        <w:t>Samruddhi Pandit</w:t>
      </w:r>
    </w:p>
    <w:p w14:paraId="2E4A25A9" w14:textId="023BE3A0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7F4DD2">
        <w:rPr>
          <w:rFonts w:ascii="Times New Roman" w:hAnsi="Times New Roman" w:cs="Times New Roman"/>
        </w:rPr>
        <w:t>14</w:t>
      </w:r>
    </w:p>
    <w:p w14:paraId="50CE90A0" w14:textId="291847A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B26FE">
        <w:rPr>
          <w:rFonts w:ascii="Times New Roman" w:hAnsi="Times New Roman" w:cs="Times New Roman"/>
        </w:rPr>
        <w:t>1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Pr="00AE192E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952392"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5AF60440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504287B5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4215F1EF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1B3CDAAA" w14:textId="77777777" w:rsidR="006058BE" w:rsidRDefault="006058BE" w:rsidP="006058BE">
      <w:pPr>
        <w:ind w:left="1440"/>
        <w:rPr>
          <w:rFonts w:ascii="Times New Roman" w:hAnsi="Times New Roman" w:cs="Times New Roman"/>
        </w:rPr>
      </w:pPr>
    </w:p>
    <w:p w14:paraId="1994A460" w14:textId="77777777" w:rsidR="006058BE" w:rsidRPr="00DB26FE" w:rsidRDefault="006058BE" w:rsidP="006058BE">
      <w:pPr>
        <w:ind w:left="1440"/>
        <w:rPr>
          <w:rFonts w:ascii="Times New Roman" w:hAnsi="Times New Roman" w:cs="Times New Roman"/>
        </w:rPr>
      </w:pP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33528C3A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315D9B"/>
    <w:rsid w:val="00435199"/>
    <w:rsid w:val="00550231"/>
    <w:rsid w:val="005E1BD2"/>
    <w:rsid w:val="006058BE"/>
    <w:rsid w:val="00671BA1"/>
    <w:rsid w:val="00753413"/>
    <w:rsid w:val="007F4DD2"/>
    <w:rsid w:val="008166BC"/>
    <w:rsid w:val="00832F43"/>
    <w:rsid w:val="008E0C2C"/>
    <w:rsid w:val="00952392"/>
    <w:rsid w:val="00A16B6A"/>
    <w:rsid w:val="00AE192E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Samruddhipandit20@outlook.com</cp:lastModifiedBy>
  <cp:revision>2</cp:revision>
  <cp:lastPrinted>1899-12-31T18:30:00Z</cp:lastPrinted>
  <dcterms:created xsi:type="dcterms:W3CDTF">2025-04-07T16:16:00Z</dcterms:created>
  <dcterms:modified xsi:type="dcterms:W3CDTF">2025-04-07T16:16:00Z</dcterms:modified>
</cp:coreProperties>
</file>